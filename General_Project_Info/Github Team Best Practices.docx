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D9E4A" w14:textId="2EF26095" w:rsidR="00A9204E" w:rsidRDefault="00B454D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SUBJECT:</w:t>
      </w:r>
      <w:r>
        <w:rPr>
          <w:rFonts w:ascii="Arial" w:hAnsi="Arial" w:cs="Arial"/>
        </w:rPr>
        <w:t xml:space="preserve"> Project </w:t>
      </w:r>
      <w:r w:rsidR="000266F7">
        <w:rPr>
          <w:rFonts w:ascii="Arial" w:hAnsi="Arial" w:cs="Arial"/>
        </w:rPr>
        <w:t xml:space="preserve">Team </w:t>
      </w:r>
      <w:r>
        <w:rPr>
          <w:rFonts w:ascii="Arial" w:hAnsi="Arial" w:cs="Arial"/>
        </w:rPr>
        <w:t>Best Practices</w:t>
      </w:r>
      <w:r w:rsidR="000266F7">
        <w:rPr>
          <w:rFonts w:ascii="Arial" w:hAnsi="Arial" w:cs="Arial"/>
        </w:rPr>
        <w:t xml:space="preserve"> for Github </w:t>
      </w:r>
    </w:p>
    <w:p w14:paraId="06FA9B5C" w14:textId="5726D87C" w:rsidR="00B454D1" w:rsidRDefault="00B454D1">
      <w:pPr>
        <w:rPr>
          <w:rFonts w:ascii="Arial" w:hAnsi="Arial" w:cs="Arial"/>
        </w:rPr>
      </w:pPr>
    </w:p>
    <w:p w14:paraId="6D0F5B93" w14:textId="3CEF02FF" w:rsidR="00B454D1" w:rsidRDefault="00B454D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ISSUE:</w:t>
      </w:r>
      <w:r>
        <w:rPr>
          <w:rFonts w:ascii="Arial" w:hAnsi="Arial" w:cs="Arial"/>
        </w:rPr>
        <w:t xml:space="preserve"> Github (</w:t>
      </w:r>
      <w:r w:rsidR="000266F7">
        <w:rPr>
          <w:rFonts w:ascii="Arial" w:hAnsi="Arial" w:cs="Arial"/>
        </w:rPr>
        <w:t>the f</w:t>
      </w:r>
      <w:r>
        <w:rPr>
          <w:rFonts w:ascii="Arial" w:hAnsi="Arial" w:cs="Arial"/>
        </w:rPr>
        <w:t xml:space="preserve">ree </w:t>
      </w:r>
      <w:r w:rsidR="000266F7">
        <w:rPr>
          <w:rFonts w:ascii="Arial" w:hAnsi="Arial" w:cs="Arial"/>
        </w:rPr>
        <w:t>v</w:t>
      </w:r>
      <w:r>
        <w:rPr>
          <w:rFonts w:ascii="Arial" w:hAnsi="Arial" w:cs="Arial"/>
        </w:rPr>
        <w:t>ersion) support</w:t>
      </w:r>
      <w:r w:rsidR="000266F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 maximum of three collaborators. A project team “best practice” is needed to share work among team members without corrupting existing work products.</w:t>
      </w:r>
    </w:p>
    <w:p w14:paraId="03C3A57A" w14:textId="77777777" w:rsidR="00B454D1" w:rsidRDefault="00B454D1">
      <w:pPr>
        <w:rPr>
          <w:rFonts w:ascii="Arial" w:hAnsi="Arial" w:cs="Arial"/>
        </w:rPr>
      </w:pPr>
    </w:p>
    <w:p w14:paraId="084BF281" w14:textId="414FC680" w:rsidR="00B454D1" w:rsidRDefault="00B454D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DISCUSSION:</w:t>
      </w:r>
      <w:r>
        <w:rPr>
          <w:rFonts w:ascii="Arial" w:hAnsi="Arial" w:cs="Arial"/>
        </w:rPr>
        <w:t xml:space="preserve"> Through consultations with John </w:t>
      </w:r>
      <w:proofErr w:type="spellStart"/>
      <w:r>
        <w:rPr>
          <w:rFonts w:ascii="Arial" w:hAnsi="Arial" w:cs="Arial"/>
        </w:rPr>
        <w:t>Rorie</w:t>
      </w:r>
      <w:proofErr w:type="spellEnd"/>
      <w:r>
        <w:rPr>
          <w:rFonts w:ascii="Arial" w:hAnsi="Arial" w:cs="Arial"/>
        </w:rPr>
        <w:t xml:space="preserve"> the following “best practice” was developed a hands-on Github working session</w:t>
      </w:r>
      <w:r w:rsidR="000266F7">
        <w:rPr>
          <w:rFonts w:ascii="Arial" w:hAnsi="Arial" w:cs="Arial"/>
        </w:rPr>
        <w:t xml:space="preserve"> was completed on August 24 with oversight from John</w:t>
      </w:r>
      <w:r>
        <w:rPr>
          <w:rFonts w:ascii="Arial" w:hAnsi="Arial" w:cs="Arial"/>
        </w:rPr>
        <w:t>.</w:t>
      </w:r>
    </w:p>
    <w:p w14:paraId="710E8CEC" w14:textId="56411F1C" w:rsidR="00B454D1" w:rsidRDefault="00B454D1">
      <w:pPr>
        <w:rPr>
          <w:rFonts w:ascii="Arial" w:hAnsi="Arial" w:cs="Arial"/>
        </w:rPr>
      </w:pPr>
    </w:p>
    <w:p w14:paraId="1B536C3C" w14:textId="6008D0C7" w:rsidR="00B454D1" w:rsidRDefault="000266F7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KEY STEPS: </w:t>
      </w:r>
      <w:r w:rsidR="00B454D1">
        <w:rPr>
          <w:rFonts w:ascii="Arial" w:hAnsi="Arial" w:cs="Arial"/>
        </w:rPr>
        <w:t>Prior to executing the steps below a master repository was created by the project coordinator.</w:t>
      </w:r>
    </w:p>
    <w:p w14:paraId="3B21A9A7" w14:textId="15762FC8" w:rsidR="00B454D1" w:rsidRDefault="00B454D1">
      <w:pPr>
        <w:rPr>
          <w:rFonts w:ascii="Arial" w:hAnsi="Arial" w:cs="Arial"/>
        </w:rPr>
      </w:pPr>
    </w:p>
    <w:p w14:paraId="7213C366" w14:textId="4D5272B0" w:rsidR="00B454D1" w:rsidRDefault="00B454D1" w:rsidP="000266F7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In Git Bash each team members will:</w:t>
      </w:r>
    </w:p>
    <w:p w14:paraId="2CE9A06E" w14:textId="5BBB6EC2" w:rsidR="00B454D1" w:rsidRDefault="00B454D1" w:rsidP="000266F7">
      <w:pPr>
        <w:pStyle w:val="ListParagraph"/>
        <w:numPr>
          <w:ilvl w:val="1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Git clone the master repository (</w:t>
      </w:r>
      <w:r w:rsidR="000266F7">
        <w:rPr>
          <w:rFonts w:ascii="Arial" w:hAnsi="Arial" w:cs="Arial"/>
        </w:rPr>
        <w:t>Project Coordinator’s Name</w:t>
      </w:r>
      <w:r>
        <w:rPr>
          <w:rFonts w:ascii="Arial" w:hAnsi="Arial" w:cs="Arial"/>
        </w:rPr>
        <w:t>)</w:t>
      </w:r>
    </w:p>
    <w:p w14:paraId="0A56F0FE" w14:textId="5BBA3E18" w:rsidR="00B454D1" w:rsidRDefault="00B454D1" w:rsidP="000266F7">
      <w:pPr>
        <w:pStyle w:val="ListParagraph"/>
        <w:numPr>
          <w:ilvl w:val="1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Create a unique branch (team member’s name)</w:t>
      </w:r>
    </w:p>
    <w:p w14:paraId="12ED0EBD" w14:textId="202ADFB5" w:rsidR="000266F7" w:rsidRDefault="000266F7" w:rsidP="000266F7">
      <w:pPr>
        <w:pStyle w:val="ListParagraph"/>
        <w:numPr>
          <w:ilvl w:val="1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Git checkout “your” branch</w:t>
      </w:r>
    </w:p>
    <w:p w14:paraId="27D4D3E9" w14:textId="77777777" w:rsidR="000266F7" w:rsidRDefault="000266F7" w:rsidP="000266F7">
      <w:pPr>
        <w:pStyle w:val="ListParagraph"/>
        <w:ind w:left="1440"/>
        <w:rPr>
          <w:rFonts w:ascii="Arial" w:hAnsi="Arial" w:cs="Arial"/>
        </w:rPr>
      </w:pPr>
    </w:p>
    <w:p w14:paraId="120C88A1" w14:textId="32CA41F1" w:rsidR="000266F7" w:rsidRDefault="000266F7" w:rsidP="000266F7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As you work ALWAYS CHECK/CONFIRM YOU ARE WORKING IN YOUR BRANCH</w:t>
      </w:r>
    </w:p>
    <w:p w14:paraId="145078AB" w14:textId="65D50655" w:rsidR="000266F7" w:rsidRDefault="000266F7" w:rsidP="000266F7">
      <w:pPr>
        <w:pStyle w:val="ListParagraph"/>
        <w:numPr>
          <w:ilvl w:val="1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Git add “filename” as new/updated work is created</w:t>
      </w:r>
    </w:p>
    <w:p w14:paraId="3860E5FD" w14:textId="3AC6A559" w:rsidR="000266F7" w:rsidRDefault="000266F7" w:rsidP="000266F7">
      <w:pPr>
        <w:pStyle w:val="ListParagraph"/>
        <w:numPr>
          <w:ilvl w:val="1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Git commit -m “date and message” (i.e. “08/25 updated Flask Files with new data route”</w:t>
      </w:r>
    </w:p>
    <w:p w14:paraId="179043B1" w14:textId="0C5B3EEA" w:rsidR="000266F7" w:rsidRDefault="000266F7" w:rsidP="000266F7">
      <w:pPr>
        <w:pStyle w:val="ListParagraph"/>
        <w:numPr>
          <w:ilvl w:val="1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Git push (to your branch)</w:t>
      </w:r>
    </w:p>
    <w:p w14:paraId="23894D1C" w14:textId="77777777" w:rsidR="000266F7" w:rsidRDefault="000266F7" w:rsidP="000266F7">
      <w:pPr>
        <w:pStyle w:val="ListParagraph"/>
        <w:ind w:left="1440"/>
        <w:rPr>
          <w:rFonts w:ascii="Arial" w:hAnsi="Arial" w:cs="Arial"/>
        </w:rPr>
      </w:pPr>
    </w:p>
    <w:p w14:paraId="0059BFB2" w14:textId="208E4527" w:rsidR="000266F7" w:rsidRDefault="000266F7" w:rsidP="000266F7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When new work is ready</w:t>
      </w:r>
      <w:r w:rsidR="00974470">
        <w:rPr>
          <w:rFonts w:ascii="Arial" w:hAnsi="Arial" w:cs="Arial"/>
        </w:rPr>
        <w:t xml:space="preserve"> to be moved to the Master branch</w:t>
      </w:r>
    </w:p>
    <w:p w14:paraId="63B97F30" w14:textId="47112AE9" w:rsidR="000266F7" w:rsidRDefault="000266F7" w:rsidP="000266F7">
      <w:pPr>
        <w:pStyle w:val="ListParagraph"/>
        <w:numPr>
          <w:ilvl w:val="1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Go to your branch</w:t>
      </w:r>
    </w:p>
    <w:p w14:paraId="78A80AE7" w14:textId="27CB5E43" w:rsidR="000266F7" w:rsidRDefault="000266F7" w:rsidP="000266F7">
      <w:pPr>
        <w:pStyle w:val="ListParagraph"/>
        <w:numPr>
          <w:ilvl w:val="1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Create a pull request</w:t>
      </w:r>
    </w:p>
    <w:p w14:paraId="3FEC04B6" w14:textId="119A0892" w:rsidR="000266F7" w:rsidRDefault="000266F7" w:rsidP="000266F7">
      <w:pPr>
        <w:pStyle w:val="ListParagraph"/>
        <w:numPr>
          <w:ilvl w:val="1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Request reviews </w:t>
      </w:r>
      <w:r w:rsidR="00974470">
        <w:rPr>
          <w:rFonts w:ascii="Arial" w:hAnsi="Arial" w:cs="Arial"/>
        </w:rPr>
        <w:t xml:space="preserve">from other team members </w:t>
      </w:r>
      <w:r>
        <w:rPr>
          <w:rFonts w:ascii="Arial" w:hAnsi="Arial" w:cs="Arial"/>
        </w:rPr>
        <w:t>(at least one)</w:t>
      </w:r>
    </w:p>
    <w:p w14:paraId="16E686B8" w14:textId="3B852426" w:rsidR="000266F7" w:rsidRDefault="000266F7" w:rsidP="000266F7">
      <w:pPr>
        <w:pStyle w:val="ListParagraph"/>
        <w:numPr>
          <w:ilvl w:val="1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When review is returned as “LGTM” </w:t>
      </w:r>
      <w:r w:rsidR="00974470">
        <w:rPr>
          <w:rFonts w:ascii="Arial" w:hAnsi="Arial" w:cs="Arial"/>
        </w:rPr>
        <w:t xml:space="preserve">(Looks Good to Me) </w:t>
      </w:r>
      <w:r>
        <w:rPr>
          <w:rFonts w:ascii="Arial" w:hAnsi="Arial" w:cs="Arial"/>
        </w:rPr>
        <w:t>those with collaborator status will approve and merge with the master</w:t>
      </w:r>
    </w:p>
    <w:p w14:paraId="20932E66" w14:textId="77777777" w:rsidR="000266F7" w:rsidRDefault="000266F7" w:rsidP="000266F7">
      <w:pPr>
        <w:pStyle w:val="ListParagraph"/>
        <w:ind w:left="1440"/>
        <w:rPr>
          <w:rFonts w:ascii="Arial" w:hAnsi="Arial" w:cs="Arial"/>
        </w:rPr>
      </w:pPr>
    </w:p>
    <w:p w14:paraId="31147ADD" w14:textId="40100A4B" w:rsidR="000266F7" w:rsidRPr="000266F7" w:rsidRDefault="000266F7" w:rsidP="000266F7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Refresh Github and visually confirm the updated work is now in the Master</w:t>
      </w:r>
    </w:p>
    <w:p w14:paraId="5A07E64F" w14:textId="487A530D" w:rsidR="000266F7" w:rsidRDefault="000266F7" w:rsidP="000266F7">
      <w:pPr>
        <w:rPr>
          <w:rFonts w:ascii="Arial" w:hAnsi="Arial" w:cs="Arial"/>
        </w:rPr>
      </w:pPr>
    </w:p>
    <w:p w14:paraId="17D0F942" w14:textId="77777777" w:rsidR="000266F7" w:rsidRPr="000266F7" w:rsidRDefault="000266F7" w:rsidP="000266F7">
      <w:pPr>
        <w:rPr>
          <w:rFonts w:ascii="Arial" w:hAnsi="Arial" w:cs="Arial"/>
        </w:rPr>
      </w:pPr>
    </w:p>
    <w:p w14:paraId="0ACC53C9" w14:textId="40406B94" w:rsidR="00B454D1" w:rsidRPr="000266F7" w:rsidRDefault="000266F7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SECURITY:</w:t>
      </w:r>
      <w:r>
        <w:rPr>
          <w:rFonts w:ascii="Arial" w:hAnsi="Arial" w:cs="Arial"/>
        </w:rPr>
        <w:t xml:space="preserve"> </w:t>
      </w:r>
      <w:r w:rsidR="00974470">
        <w:rPr>
          <w:rFonts w:ascii="Arial" w:hAnsi="Arial" w:cs="Arial"/>
        </w:rPr>
        <w:t xml:space="preserve">Team members will use a Git Ignore file to </w:t>
      </w:r>
      <w:r>
        <w:rPr>
          <w:rFonts w:ascii="Arial" w:hAnsi="Arial" w:cs="Arial"/>
        </w:rPr>
        <w:t xml:space="preserve">avoid </w:t>
      </w:r>
      <w:r w:rsidR="00974470">
        <w:rPr>
          <w:rFonts w:ascii="Arial" w:hAnsi="Arial" w:cs="Arial"/>
        </w:rPr>
        <w:t>saving any passwords on the team’s public site.  This is done by creating a new file in Visual Studio Code called git ignore and within the file list any files that are not be uploaded.</w:t>
      </w:r>
      <w:bookmarkStart w:id="0" w:name="_GoBack"/>
      <w:bookmarkEnd w:id="0"/>
    </w:p>
    <w:sectPr w:rsidR="00B454D1" w:rsidRPr="00026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743141"/>
    <w:multiLevelType w:val="hybridMultilevel"/>
    <w:tmpl w:val="FE909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672CC5"/>
    <w:multiLevelType w:val="hybridMultilevel"/>
    <w:tmpl w:val="55EA7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8"/>
  </w:num>
  <w:num w:numId="22">
    <w:abstractNumId w:val="11"/>
  </w:num>
  <w:num w:numId="23">
    <w:abstractNumId w:val="24"/>
  </w:num>
  <w:num w:numId="24">
    <w:abstractNumId w:val="13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D1"/>
    <w:rsid w:val="000266F7"/>
    <w:rsid w:val="00645252"/>
    <w:rsid w:val="006D3D74"/>
    <w:rsid w:val="0083569A"/>
    <w:rsid w:val="00974470"/>
    <w:rsid w:val="00A9204E"/>
    <w:rsid w:val="00B4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F84AC"/>
  <w15:chartTrackingRefBased/>
  <w15:docId w15:val="{52E99467-70FB-4B8B-813E-0FEC9B4F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B45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i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24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Miller</dc:creator>
  <cp:keywords/>
  <dc:description/>
  <cp:lastModifiedBy>James Miller</cp:lastModifiedBy>
  <cp:revision>1</cp:revision>
  <dcterms:created xsi:type="dcterms:W3CDTF">2019-08-25T12:05:00Z</dcterms:created>
  <dcterms:modified xsi:type="dcterms:W3CDTF">2019-08-25T12:29:00Z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